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PHPDOCX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4"/>
        <w:gridCol w:w="0"/>
      </w:tblGrid>
      <w:tr>
        <w:trPr/>
        <w:tc>
          <w:tcPr>
            <w:tcW w:w="85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" w:hAnsi="Times" w:eastAsia="Times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Times" w:cs=""/>
                <w:b/>
                <w:bCs/>
                <w:kern w:val="0"/>
                <w:sz w:val="22"/>
                <w:szCs w:val="22"/>
                <w:lang w:val="es-ES" w:eastAsia="es-ES" w:bidi="ar-SA"/>
              </w:rPr>
              <w:t>Operaciones auxiliares para la configuración y la explotación</w:t>
            </w:r>
          </w:p>
        </w:tc>
        <w:tc>
          <w:tcPr>
            <w:tcW w:w="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" w:hAnsi="Times" w:eastAsia="Times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Times" w:cs=""/>
                <w:b/>
                <w:bCs/>
                <w:kern w:val="0"/>
                <w:sz w:val="22"/>
                <w:szCs w:val="22"/>
                <w:lang w:val="es-ES" w:eastAsia="es-ES" w:bidi="ar-SA"/>
              </w:rPr>
              <w:t>Curso:</w:t>
            </w:r>
          </w:p>
        </w:tc>
      </w:tr>
      <w:tr>
        <w:trPr/>
        <w:tc>
          <w:tcPr>
            <w:tcW w:w="85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" w:hAnsi="Times" w:eastAsia="Times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Times" w:cs=""/>
                <w:b/>
                <w:bCs/>
                <w:kern w:val="0"/>
                <w:sz w:val="22"/>
                <w:szCs w:val="22"/>
                <w:lang w:val="es-ES" w:eastAsia="es-ES" w:bidi="ar-SA"/>
              </w:rPr>
              <w:t>Nombre:</w:t>
            </w:r>
          </w:p>
        </w:tc>
        <w:tc>
          <w:tcPr>
            <w:tcW w:w="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" w:hAnsi="Times" w:eastAsia="Times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Times" w:cs=""/>
                <w:b/>
                <w:bCs/>
                <w:kern w:val="0"/>
                <w:sz w:val="22"/>
                <w:szCs w:val="22"/>
                <w:lang w:val="es-ES" w:eastAsia="es-ES" w:bidi="ar-SA"/>
              </w:rPr>
              <w:t>Fecha: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widowControl/>
        <w:spacing w:lineRule="auto" w:line="240" w:before="240" w:after="240"/>
        <w:ind w:left="0" w:right="0" w:hanging="0"/>
        <w:jc w:val="left"/>
        <w:rPr/>
      </w:pPr>
      <w:r>
        <w:rPr>
          <w:b/>
          <w:bCs/>
          <w:color w:val="000000"/>
          <w:sz w:val="24"/>
          <w:szCs w:val="24"/>
        </w:rPr>
        <w:t>UNIDAD 8</w:t>
      </w:r>
    </w:p>
    <w:p>
      <w:pPr>
        <w:pStyle w:val="Normal"/>
        <w:widowControl/>
        <w:rPr/>
      </w:pPr>
      <w:r>
        <w:rPr>
          <w:b/>
          <w:bCs/>
        </w:rPr>
        <w:t>1. ¿Cómo se llama la moneda digital que permite el manejo y transacción de dinero entre los usuarios que la utilizan?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2. ¿En qué modelo de nube le corresponde más gestión al proveedor?: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3. ¿Qué significa que una red P2P es escalable?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4. Como se denomina la nube de Amazon: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5. La base de la nube de Microsoft se denomina: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6. ¿Qué tipo de nube la gestiona el propietario, controlando los servicios y usuarios que la usan?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7. ¿Cómo se llama la aplicación web que permite crear páginas web de forma sencilla?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8. ¿Cómo se llama la persona encargada de publicar contenido en nombre de empresas y personajes públicos, y de contestar a los seguidores, analizar resultados, etc.?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9. Indica cuáles son los dos principales formatos utilizados para la sindicación de contenidos.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10. ¿Cómo se llama el participante de una wiki que está registrado y tiene permiso para escribir y revisar artículos?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11. ¿Qué nombre reciben los elementos que se publican de forma periódica en un blog?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12. ¿En qué consiste un tumblelog?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13. ¿Qué persona es la encargada de la creación del foro?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14. ¿Qué usuario se encarga de gestionar los temas de un foro?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15. ¿Qué generación web se basa en la comunicación máquina a máquina?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16. ¿Qué generación web se basa en la computación en la nube y la inteligencia web?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17. Indica en qué consistía la generación Web 1.0.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18. Indica los pilares de la generación Web 3.0.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19. Indica las principales diferencias entre foro y blog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20. Enumera los tipos de usuarios de un foro.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21. Indica qué es un grupo dentro de un foro.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22. Indica qué es un blog.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23. Enumera y describe brevemente los usuarios existentes en un foro.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24. Enumera y describe brevemente los participantes que podemos encontrar en un blog.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25. Indica qué es el Back-End de un foro.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26. Enumera los tipos de blog e indica brevemente en qué consisten.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27. ¿Qué es una wiki?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28. Indica las partes de una wiki.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29. ¿En qué consiste la sindicación de contenidos?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30. Indica qué es un agregador y enumera los tipos de agregadores que hay.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31. Enumera las normas que suelen establecer las redes sociales para el acceso a los contenidos.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32. Indica los tipos de redes sociales pueden darse en función de su funcionalidad.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33. Indica la diferencia entre las publicaciones de Twitter y de Facebook.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34. Explica qué es un gestor de contenidos.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35. Indica las características de un buen gestor de contenidos.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36. ¿En qué consiste la computación en la nube?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37. Indica qué tipos de nube podemos encontrar.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38. Explica en qué consiste una red P2P descentralizada y pon algún ejemplo.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b/>
          <w:bCs/>
        </w:rPr>
        <w:t>39. ¿Cuál ha sido la primera aplicación comercial Blockchain?</w:t>
      </w:r>
    </w:p>
    <w:p>
      <w:pPr>
        <w:pStyle w:val="Normal"/>
        <w:widowControl/>
        <w:spacing w:before="0" w:after="200"/>
        <w:rPr/>
      </w:pPr>
      <w:r>
        <w:rPr/>
      </w:r>
    </w:p>
    <w:sectPr>
      <w:footerReference w:type="default" r:id="rId2"/>
      <w:type w:val="nextPage"/>
      <w:pgSz w:w="11906" w:h="16838"/>
      <w:pgMar w:left="1701" w:right="1701" w:gutter="0" w:header="0" w:top="1417" w:footer="1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PHPDOCX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51"/>
      <w:gridCol w:w="4252"/>
    </w:tblGrid>
    <w:tr>
      <w:trPr/>
      <w:tc>
        <w:tcPr>
          <w:tcW w:w="42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contextualSpacing/>
            <w:jc w:val="left"/>
            <w:rPr>
              <w:i/>
              <w:i/>
              <w:iCs/>
            </w:rPr>
          </w:pPr>
          <w:r>
            <w:rPr>
              <w:rFonts w:eastAsia="Times" w:cs=""/>
              <w:i/>
              <w:iCs/>
              <w:kern w:val="0"/>
              <w:sz w:val="22"/>
              <w:szCs w:val="22"/>
              <w:lang w:val="es-ES" w:eastAsia="es-ES" w:bidi="ar-SA"/>
            </w:rPr>
            <w:t>© Editorial Editex, S.A. - Material fotocopiable autorizado</w:t>
          </w:r>
        </w:p>
      </w:tc>
      <w:tc>
        <w:tcPr>
          <w:tcW w:w="425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Lines/>
            <w:widowControl/>
            <w:spacing w:lineRule="auto" w:line="240" w:before="0" w:after="0"/>
            <w:jc w:val="right"/>
            <w:rPr>
              <w:i/>
              <w:i/>
              <w:iCs/>
            </w:rPr>
          </w:pPr>
          <w:r>
            <w:rPr>
              <w:rFonts w:eastAsia="Times" w:cs=""/>
              <w:i/>
              <w:iCs/>
              <w:kern w:val="0"/>
              <w:sz w:val="22"/>
              <w:szCs w:val="22"/>
              <w:lang w:val="es-ES" w:eastAsia="es-ES" w:bidi="ar-SA"/>
            </w:rPr>
            <w:fldChar w:fldCharType="begin"/>
          </w:r>
          <w:r>
            <w:rPr>
              <w:sz w:val="22"/>
              <w:i/>
              <w:kern w:val="0"/>
              <w:szCs w:val="22"/>
              <w:iCs/>
              <w:rFonts w:eastAsia="Times" w:cs=""/>
              <w:lang w:val="es-ES" w:eastAsia="es-ES" w:bidi="ar-SA"/>
            </w:rPr>
            <w:instrText xml:space="preserve"> PAGE </w:instrText>
          </w:r>
          <w:r>
            <w:rPr>
              <w:sz w:val="22"/>
              <w:i/>
              <w:kern w:val="0"/>
              <w:szCs w:val="22"/>
              <w:iCs/>
              <w:rFonts w:eastAsia="Times" w:cs=""/>
              <w:lang w:val="es-ES" w:eastAsia="es-ES" w:bidi="ar-SA"/>
            </w:rPr>
            <w:fldChar w:fldCharType="separate"/>
          </w:r>
          <w:r>
            <w:rPr>
              <w:sz w:val="22"/>
              <w:i/>
              <w:kern w:val="0"/>
              <w:szCs w:val="22"/>
              <w:iCs/>
              <w:rFonts w:eastAsia="Times" w:cs=""/>
              <w:lang w:val="es-ES" w:eastAsia="es-ES" w:bidi="ar-SA"/>
            </w:rPr>
            <w:t>4</w:t>
          </w:r>
          <w:r>
            <w:rPr>
              <w:sz w:val="22"/>
              <w:i/>
              <w:kern w:val="0"/>
              <w:szCs w:val="22"/>
              <w:iCs/>
              <w:rFonts w:eastAsia="Times" w:cs=""/>
              <w:lang w:val="es-ES" w:eastAsia="es-ES" w:bidi="ar-SA"/>
            </w:rPr>
            <w:fldChar w:fldCharType="end"/>
          </w:r>
        </w:p>
      </w:tc>
    </w:tr>
    <w:tr>
      <w:trPr/>
      <w:tc>
        <w:tcPr>
          <w:tcW w:w="42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Times" w:hAnsi="Times" w:eastAsia="Times" w:cs=""/>
              <w:kern w:val="0"/>
              <w:sz w:val="22"/>
              <w:szCs w:val="22"/>
              <w:lang w:val="es-ES" w:eastAsia="es-ES" w:bidi="ar-SA"/>
            </w:rPr>
          </w:pPr>
          <w:r>
            <w:rPr>
              <w:rFonts w:eastAsia="Times" w:cs=""/>
              <w:kern w:val="0"/>
              <w:sz w:val="22"/>
              <w:szCs w:val="22"/>
              <w:lang w:val="es-ES" w:eastAsia="es-ES" w:bidi="ar-SA"/>
            </w:rPr>
          </w:r>
        </w:p>
      </w:tc>
      <w:tc>
        <w:tcPr>
          <w:tcW w:w="425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Times" w:hAnsi="Times" w:eastAsia="Times" w:cs=""/>
              <w:kern w:val="0"/>
              <w:sz w:val="22"/>
              <w:szCs w:val="22"/>
              <w:lang w:val="es-ES" w:eastAsia="es-ES" w:bidi="ar-SA"/>
            </w:rPr>
          </w:pPr>
          <w:r>
            <w:rPr>
              <w:rFonts w:eastAsia="Times" w:cs=""/>
              <w:kern w:val="0"/>
              <w:sz w:val="22"/>
              <w:szCs w:val="22"/>
              <w:lang w:val="es-ES" w:eastAsia="es-ES" w:bidi="ar-SA"/>
            </w:rPr>
          </w:r>
        </w:p>
      </w:tc>
    </w:tr>
  </w:tbl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" w:asciiTheme="minorHAnsi" w:cstheme="minorBidi" w:eastAsiaTheme="minorHAnsi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 PHPDOCX" w:uiPriority="0" w:semiHidden="0" w:unhideWhenUsed="0" w:qFormat="1"/>
    <w:lsdException w:name="Heading 1 PHPDOCX" w:uiPriority="9" w:semiHidden="0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uiPriority="10" w:semiHidden="0" w:unhideWhenUsed="0" w:qFormat="1"/>
    <w:lsdException w:name="Default Paragraph Font PHPDOCX" w:uiPriority="1"/>
    <w:lsdException w:name="Subtitle PHPDOCX" w:uiPriority="11" w:semiHidden="0" w:unhideWhenUsed="0" w:qFormat="1"/>
    <w:lsdException w:name="Strong PHPDOCX" w:uiPriority="22" w:semiHidden="0" w:unhideWhenUsed="0" w:qFormat="1"/>
    <w:lsdException w:name="Emphasis PHPDOCX" w:uiPriority="20" w:semiHidden="0" w:unhideWhenUsed="0" w:qFormat="1"/>
    <w:lsdException w:name="Normal Table PHPDOCX" w:uiPriority="58" w:semiHidden="0" w:unhideWhenUsed="0"/>
    <w:lsdException w:name="Table Grid PHPDOCX" w:uiPriority="59" w:semiHidden="0" w:unhideWhenUsed="0"/>
    <w:lsdException w:name="Placeholder Text PHPDOCX" w:unhideWhenUsed="0"/>
    <w:lsdException w:name="No Spacing PHPDOCX" w:uiPriority="1" w:semiHidden="0" w:unhideWhenUsed="0" w:qFormat="1"/>
    <w:lsdException w:name="Light Shading PHPDOCX" w:uiPriority="60" w:semiHidden="0" w:unhideWhenUsed="0"/>
    <w:lsdException w:name="Light List PHPDOCX" w:uiPriority="61" w:semiHidden="0" w:unhideWhenUsed="0"/>
    <w:lsdException w:name="Light Grid PHPDOCX" w:uiPriority="62" w:semiHidden="0" w:unhideWhenUsed="0"/>
    <w:lsdException w:name="Medium Shading 1 PHPDOCX" w:uiPriority="63" w:semiHidden="0" w:unhideWhenUsed="0"/>
    <w:lsdException w:name="Medium Shading 2 PHPDOCX" w:uiPriority="64" w:semiHidden="0" w:unhideWhenUsed="0"/>
    <w:lsdException w:name="Medium List 1 PHPDOCX" w:uiPriority="65" w:semiHidden="0" w:unhideWhenUsed="0"/>
    <w:lsdException w:name="Medium List 2 PHPDOCX" w:uiPriority="66" w:semiHidden="0" w:unhideWhenUsed="0"/>
    <w:lsdException w:name="Medium Grid 1 PHPDOCX" w:uiPriority="67" w:semiHidden="0" w:unhideWhenUsed="0"/>
    <w:lsdException w:name="Medium Grid 2 PHPDOCX" w:uiPriority="68" w:semiHidden="0" w:unhideWhenUsed="0"/>
    <w:lsdException w:name="Medium Grid 3 PHPDOCX" w:uiPriority="69" w:semiHidden="0" w:unhideWhenUsed="0"/>
    <w:lsdException w:name="Dark List PHPDOCX" w:uiPriority="70" w:semiHidden="0" w:unhideWhenUsed="0"/>
    <w:lsdException w:name="Colorful Shading PHPDOCX" w:uiPriority="71" w:semiHidden="0" w:unhideWhenUsed="0"/>
    <w:lsdException w:name="Colorful List PHPDOCX" w:uiPriority="72" w:semiHidden="0" w:unhideWhenUsed="0"/>
    <w:lsdException w:name="Colorful Grid PHPDOCX" w:uiPriority="73" w:semiHidden="0" w:unhideWhenUsed="0"/>
    <w:lsdException w:name="Light Shading Accent 1 PHPDOCX" w:uiPriority="60" w:semiHidden="0" w:unhideWhenUsed="0"/>
    <w:lsdException w:name="Light List Accent 1 PHPDOCX" w:uiPriority="61" w:semiHidden="0" w:unhideWhenUsed="0"/>
    <w:lsdException w:name="Light Grid Accent 1 PHPDOCX" w:uiPriority="62" w:semiHidden="0" w:unhideWhenUsed="0"/>
    <w:lsdException w:name="Medium Shading 1 Accent 1 PHPDOCX" w:uiPriority="63" w:semiHidden="0" w:unhideWhenUsed="0"/>
    <w:lsdException w:name="Medium Shading 2 Accent 1 PHPDOCX" w:uiPriority="64" w:semiHidden="0" w:unhideWhenUsed="0"/>
    <w:lsdException w:name="Medium List 1 Accent 1 PHPDOCX" w:uiPriority="65" w:semiHidden="0" w:unhideWhenUsed="0"/>
    <w:lsdException w:name="Revision PHPDOCX" w:unhideWhenUsed="0"/>
    <w:lsdException w:name="List Paragraph PHPDOCX" w:uiPriority="34" w:semiHidden="0" w:unhideWhenUsed="0" w:qFormat="1"/>
    <w:lsdException w:name="Quote PHPDOCX" w:uiPriority="29" w:semiHidden="0" w:unhideWhenUsed="0" w:qFormat="1"/>
    <w:lsdException w:name="Intense Quote PHPDOCX" w:uiPriority="30" w:semiHidden="0" w:unhideWhenUsed="0" w:qFormat="1"/>
    <w:lsdException w:name="Medium List 2 Accent 1 PHPDOCX" w:uiPriority="66" w:semiHidden="0" w:unhideWhenUsed="0"/>
    <w:lsdException w:name="Medium Grid 1 Accent 1 PHPDOCX" w:uiPriority="67" w:semiHidden="0" w:unhideWhenUsed="0"/>
    <w:lsdException w:name="Medium Grid 2 Accent 1 PHPDOCX" w:uiPriority="68" w:semiHidden="0" w:unhideWhenUsed="0"/>
    <w:lsdException w:name="Medium Grid 3 Accent 1 PHPDOCX" w:uiPriority="69" w:semiHidden="0" w:unhideWhenUsed="0"/>
    <w:lsdException w:name="Dark List Accent 1 PHPDOCX" w:uiPriority="70" w:semiHidden="0" w:unhideWhenUsed="0"/>
    <w:lsdException w:name="Colorful Shading Accent 1 PHPDOCX" w:uiPriority="71" w:semiHidden="0" w:unhideWhenUsed="0"/>
    <w:lsdException w:name="Colorful List Accent 1 PHPDOCX" w:uiPriority="72" w:semiHidden="0" w:unhideWhenUsed="0"/>
    <w:lsdException w:name="Colorful Grid Accent 1 PHPDOCX" w:uiPriority="73" w:semiHidden="0" w:unhideWhenUsed="0"/>
    <w:lsdException w:name="Light Shading Accent 2 PHPDOCX" w:uiPriority="60" w:semiHidden="0" w:unhideWhenUsed="0"/>
    <w:lsdException w:name="Light List Accent 2 PHPDOCX" w:uiPriority="61" w:semiHidden="0" w:unhideWhenUsed="0"/>
    <w:lsdException w:name="Light Grid Accent 2 PHPDOCX" w:uiPriority="62" w:semiHidden="0" w:unhideWhenUsed="0"/>
    <w:lsdException w:name="Medium Shading 1 Accent 2 PHPDOCX" w:uiPriority="63" w:semiHidden="0" w:unhideWhenUsed="0"/>
    <w:lsdException w:name="Medium Shading 2 Accent 2 PHPDOCX" w:uiPriority="64" w:semiHidden="0" w:unhideWhenUsed="0"/>
    <w:lsdException w:name="Medium List 1 Accent 2 PHPDOCX" w:uiPriority="65" w:semiHidden="0" w:unhideWhenUsed="0"/>
    <w:lsdException w:name="Medium List 2 Accent 2 PHPDOCX" w:uiPriority="66" w:semiHidden="0" w:unhideWhenUsed="0"/>
    <w:lsdException w:name="Medium Grid 1 Accent 2 PHPDOCX" w:uiPriority="67" w:semiHidden="0" w:unhideWhenUsed="0"/>
    <w:lsdException w:name="Medium Grid 2 Accent 2 PHPDOCX" w:uiPriority="68" w:semiHidden="0" w:unhideWhenUsed="0"/>
    <w:lsdException w:name="Medium Grid 3 Accent 2 PHPDOCX" w:uiPriority="69" w:semiHidden="0" w:unhideWhenUsed="0"/>
    <w:lsdException w:name="Dark List Accent 2 PHPDOCX" w:uiPriority="70" w:semiHidden="0" w:unhideWhenUsed="0"/>
    <w:lsdException w:name="Colorful Shading Accent 2 PHPDOCX" w:uiPriority="71" w:semiHidden="0" w:unhideWhenUsed="0"/>
    <w:lsdException w:name="Colorful List Accent 2 PHPDOCX" w:uiPriority="72" w:semiHidden="0" w:unhideWhenUsed="0"/>
    <w:lsdException w:name="Colorful Grid Accent 2 PHPDOCX" w:uiPriority="73" w:semiHidden="0" w:unhideWhenUsed="0"/>
    <w:lsdException w:name="Light Shading Accent 3 PHPDOCX" w:uiPriority="60" w:semiHidden="0" w:unhideWhenUsed="0"/>
    <w:lsdException w:name="Light List Accent 3 PHPDOCX" w:uiPriority="61" w:semiHidden="0" w:unhideWhenUsed="0"/>
    <w:lsdException w:name="Light Grid Accent 3 PHPDOCX" w:uiPriority="62" w:semiHidden="0" w:unhideWhenUsed="0"/>
    <w:lsdException w:name="Medium Shading 1 Accent 3 PHPDOCX" w:uiPriority="63" w:semiHidden="0" w:unhideWhenUsed="0"/>
    <w:lsdException w:name="Medium Shading 2 Accent 3 PHPDOCX" w:uiPriority="64" w:semiHidden="0" w:unhideWhenUsed="0"/>
    <w:lsdException w:name="Medium List 1 Accent 3 PHPDOCX" w:uiPriority="65" w:semiHidden="0" w:unhideWhenUsed="0"/>
    <w:lsdException w:name="Medium List 2 Accent 3 PHPDOCX" w:uiPriority="66" w:semiHidden="0" w:unhideWhenUsed="0"/>
    <w:lsdException w:name="Medium Grid 1 Accent 3 PHPDOCX" w:uiPriority="67" w:semiHidden="0" w:unhideWhenUsed="0"/>
    <w:lsdException w:name="Medium Grid 2 Accent 3 PHPDOCX" w:uiPriority="68" w:semiHidden="0" w:unhideWhenUsed="0"/>
    <w:lsdException w:name="Medium Grid 3 Accent 3 PHPDOCX" w:uiPriority="69" w:semiHidden="0" w:unhideWhenUsed="0"/>
    <w:lsdException w:name="Dark List Accent 3 PHPDOCX" w:uiPriority="70" w:semiHidden="0" w:unhideWhenUsed="0"/>
    <w:lsdException w:name="Colorful Shading Accent 3 PHPDOCX" w:uiPriority="71" w:semiHidden="0" w:unhideWhenUsed="0"/>
    <w:lsdException w:name="Colorful List Accent 3 PHPDOCX" w:uiPriority="72" w:semiHidden="0" w:unhideWhenUsed="0"/>
    <w:lsdException w:name="Colorful Grid Accent 3 PHPDOCX" w:uiPriority="73" w:semiHidden="0" w:unhideWhenUsed="0"/>
    <w:lsdException w:name="Light Shading Accent 4 PHPDOCX" w:uiPriority="60" w:semiHidden="0" w:unhideWhenUsed="0"/>
    <w:lsdException w:name="Light List Accent 4 PHPDOCX" w:uiPriority="61" w:semiHidden="0" w:unhideWhenUsed="0"/>
    <w:lsdException w:name="Light Grid Accent 4 PHPDOCX" w:uiPriority="62" w:semiHidden="0" w:unhideWhenUsed="0"/>
    <w:lsdException w:name="Medium Shading 1 Accent 4 PHPDOCX" w:uiPriority="63" w:semiHidden="0" w:unhideWhenUsed="0"/>
    <w:lsdException w:name="Medium Shading 2 Accent 4 PHPDOCX" w:uiPriority="64" w:semiHidden="0" w:unhideWhenUsed="0"/>
    <w:lsdException w:name="Medium List 1 Accent 4 PHPDOCX" w:uiPriority="65" w:semiHidden="0" w:unhideWhenUsed="0"/>
    <w:lsdException w:name="Medium List 2 Accent 4 PHPDOCX" w:uiPriority="66" w:semiHidden="0" w:unhideWhenUsed="0"/>
    <w:lsdException w:name="Medium Grid 1 Accent 4 PHPDOCX" w:uiPriority="67" w:semiHidden="0" w:unhideWhenUsed="0"/>
    <w:lsdException w:name="Medium Grid 2 Accent 4 PHPDOCX" w:uiPriority="68" w:semiHidden="0" w:unhideWhenUsed="0"/>
    <w:lsdException w:name="Medium Grid 3 Accent 4 PHPDOCX" w:uiPriority="69" w:semiHidden="0" w:unhideWhenUsed="0"/>
    <w:lsdException w:name="Dark List Accent 4 PHPDOCX" w:uiPriority="70" w:semiHidden="0" w:unhideWhenUsed="0"/>
    <w:lsdException w:name="Colorful Shading Accent 4 PHPDOCX" w:uiPriority="71" w:semiHidden="0" w:unhideWhenUsed="0"/>
    <w:lsdException w:name="Colorful List Accent 4 PHPDOCX" w:uiPriority="72" w:semiHidden="0" w:unhideWhenUsed="0"/>
    <w:lsdException w:name="Colorful Grid Accent 4 PHPDOCX" w:uiPriority="73" w:semiHidden="0" w:unhideWhenUsed="0"/>
    <w:lsdException w:name="Light Shading Accent 5 PHPDOCX" w:uiPriority="60" w:semiHidden="0" w:unhideWhenUsed="0"/>
    <w:lsdException w:name="Light List Accent 5 PHPDOCX" w:uiPriority="61" w:semiHidden="0" w:unhideWhenUsed="0"/>
    <w:lsdException w:name="Light Grid Accent 5 PHPDOCX" w:uiPriority="62" w:semiHidden="0" w:unhideWhenUsed="0"/>
    <w:lsdException w:name="Medium Shading 1 Accent 5 PHPDOCX" w:uiPriority="63" w:semiHidden="0" w:unhideWhenUsed="0"/>
    <w:lsdException w:name="Medium Shading 2 Accent 5 PHPDOCX" w:uiPriority="64" w:semiHidden="0" w:unhideWhenUsed="0"/>
    <w:lsdException w:name="Medium List 1 Accent 5 PHPDOCX" w:uiPriority="65" w:semiHidden="0" w:unhideWhenUsed="0"/>
    <w:lsdException w:name="Medium List 2 Accent 5 PHPDOCX" w:uiPriority="66" w:semiHidden="0" w:unhideWhenUsed="0"/>
    <w:lsdException w:name="Medium Grid 1 Accent 5 PHPDOCX" w:uiPriority="67" w:semiHidden="0" w:unhideWhenUsed="0"/>
    <w:lsdException w:name="Medium Grid 2 Accent 5 PHPDOCX" w:uiPriority="68" w:semiHidden="0" w:unhideWhenUsed="0"/>
    <w:lsdException w:name="Medium Grid 3 Accent 5 PHPDOCX" w:uiPriority="69" w:semiHidden="0" w:unhideWhenUsed="0"/>
    <w:lsdException w:name="Dark List Accent 5 PHPDOCX" w:uiPriority="70" w:semiHidden="0" w:unhideWhenUsed="0"/>
    <w:lsdException w:name="Colorful Shading Accent 5 PHPDOCX" w:uiPriority="71" w:semiHidden="0" w:unhideWhenUsed="0"/>
    <w:lsdException w:name="Colorful List Accent 5 PHPDOCX" w:uiPriority="72" w:semiHidden="0" w:unhideWhenUsed="0"/>
    <w:lsdException w:name="Colorful Grid Accent 5 PHPDOCX" w:uiPriority="73" w:semiHidden="0" w:unhideWhenUsed="0"/>
    <w:lsdException w:name="Light Shading Accent 6 PHPDOCX" w:uiPriority="60" w:semiHidden="0" w:unhideWhenUsed="0"/>
    <w:lsdException w:name="Light List Accent 6 PHPDOCX" w:uiPriority="61" w:semiHidden="0" w:unhideWhenUsed="0"/>
    <w:lsdException w:name="Light Grid Accent 6 PHPDOCX" w:uiPriority="62" w:semiHidden="0" w:unhideWhenUsed="0"/>
    <w:lsdException w:name="Medium Shading 1 Accent 6 PHPDOCX" w:uiPriority="63" w:semiHidden="0" w:unhideWhenUsed="0"/>
    <w:lsdException w:name="Medium Shading 2 Accent 6 PHPDOCX" w:uiPriority="64" w:semiHidden="0" w:unhideWhenUsed="0"/>
    <w:lsdException w:name="Medium List 1 Accent 6 PHPDOCX" w:uiPriority="65" w:semiHidden="0" w:unhideWhenUsed="0"/>
    <w:lsdException w:name="Medium List 2 Accent 6 PHPDOCX" w:uiPriority="66" w:semiHidden="0" w:unhideWhenUsed="0"/>
    <w:lsdException w:name="Medium Grid 1 Accent 6 PHPDOCX" w:uiPriority="67" w:semiHidden="0" w:unhideWhenUsed="0"/>
    <w:lsdException w:name="Medium Grid 2 Accent 6 PHPDOCX" w:uiPriority="68" w:semiHidden="0" w:unhideWhenUsed="0"/>
    <w:lsdException w:name="Medium Grid 3 Accent 6 PHPDOCX" w:uiPriority="69" w:semiHidden="0" w:unhideWhenUsed="0"/>
    <w:lsdException w:name="Dark List Accent 6 PHPDOCX" w:uiPriority="70" w:semiHidden="0" w:unhideWhenUsed="0"/>
    <w:lsdException w:name="Colorful Shading Accent 6 PHPDOCX" w:uiPriority="71" w:semiHidden="0" w:unhideWhenUsed="0"/>
    <w:lsdException w:name="Colorful List Accent 6 PHPDOCX" w:uiPriority="72" w:semiHidden="0" w:unhideWhenUsed="0"/>
    <w:lsdException w:name="Colorful Grid Accent 6 PHPDOCX" w:uiPriority="73" w:semiHidden="0" w:unhideWhenUsed="0"/>
    <w:lsdException w:name="Subtle Emphasis PHPDOCX" w:uiPriority="19" w:semiHidden="0" w:unhideWhenUsed="0" w:qFormat="1"/>
    <w:lsdException w:name="Intense Emphasis PHPDOCX" w:uiPriority="21" w:semiHidden="0" w:unhideWhenUsed="0" w:qFormat="1"/>
    <w:lsdException w:name="Subtle Reference PHPDOCX" w:uiPriority="31" w:semiHidden="0" w:unhideWhenUsed="0" w:qFormat="1"/>
    <w:lsdException w:name="Intense Reference PHPDOCX" w:uiPriority="32" w:semiHidden="0" w:unhideWhenUsed="0" w:qFormat="1"/>
    <w:lsdException w:name="Book Title PHPDOCX" w:uiPriority="33" w:semiHidden="0" w:unhideWhenUsed="0" w:qFormat="1"/>
    <w:lsdException w:name="Bibliography PHPDOCX" w:uiPriority="37"/>
    <w:lsdException w:name="TOC Heading PHPDOCX" w:uiPriority="39" w:qFormat="1"/>
  </w:latentStyles>
  <w:style w:type="paragraph" w:styleId="Normal" w:default="1">
    <w:name w:val="Normal"/>
    <w:qFormat/>
    <w:rsid w:val="000f6147"/>
    <w:pPr>
      <w:widowControl/>
      <w:bidi w:val="0"/>
      <w:spacing w:lineRule="auto" w:line="276" w:before="0" w:after="200"/>
      <w:jc w:val="left"/>
    </w:pPr>
    <w:rPr>
      <w:rFonts w:ascii="Times" w:hAnsi="Times" w:eastAsia="Times" w:cs="" w:asciiTheme="minorHAnsi" w:cstheme="minorBidi" w:eastAsiaTheme="minorHAnsi" w:hAnsiTheme="minorHAnsi"/>
      <w:color w:val="auto"/>
      <w:kern w:val="0"/>
      <w:sz w:val="22"/>
      <w:szCs w:val="22"/>
      <w:lang w:val="es-ES" w:eastAsia="es-ES" w:bidi="ar-SA"/>
    </w:rPr>
  </w:style>
  <w:style w:type="character" w:styleId="AnnotationreferencePHPDOCX">
    <w:name w:val="annotation reference PHPDOCX"/>
    <w:basedOn w:val="DefaultParagraphFontPHPDOCX"/>
    <w:uiPriority w:val="99"/>
    <w:semiHidden/>
    <w:unhideWhenUsed/>
    <w:qFormat/>
    <w:rsid w:val="00e139ea"/>
    <w:rPr>
      <w:sz w:val="16"/>
      <w:szCs w:val="16"/>
    </w:rPr>
  </w:style>
  <w:style w:type="character" w:styleId="CommentTextCharPHPDOCX" w:customStyle="1">
    <w:name w:val="Comment Text Char PHPDOCX"/>
    <w:basedOn w:val="DefaultParagraphFontPHPDOCX"/>
    <w:link w:val="AnnotationtextPHPDOCX"/>
    <w:uiPriority w:val="99"/>
    <w:semiHidden/>
    <w:qFormat/>
    <w:rsid w:val="00e139ea"/>
    <w:rPr>
      <w:sz w:val="20"/>
      <w:szCs w:val="20"/>
    </w:rPr>
  </w:style>
  <w:style w:type="character" w:styleId="CommentSubjectCharPHPDOCX" w:customStyle="1">
    <w:name w:val="Comment Subject Char PHPDOCX"/>
    <w:basedOn w:val="CommentTextCharPHPDOCX"/>
    <w:link w:val="AnnotationsubjectPHPDOCX"/>
    <w:uiPriority w:val="99"/>
    <w:semiHidden/>
    <w:qFormat/>
    <w:rsid w:val="00e139ea"/>
    <w:rPr>
      <w:b/>
      <w:bCs/>
      <w:sz w:val="20"/>
      <w:szCs w:val="20"/>
    </w:rPr>
  </w:style>
  <w:style w:type="character" w:styleId="BalloonTextCharPHPDOCX" w:customStyle="1">
    <w:name w:val="Balloon Text Char PHPDOCX"/>
    <w:basedOn w:val="DefaultParagraphFontPHPDOCX"/>
    <w:link w:val="BalloonTextPHPDOCX"/>
    <w:uiPriority w:val="99"/>
    <w:semiHidden/>
    <w:qFormat/>
    <w:rsid w:val="00e139ea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basedOn w:val="DefaultParagraphFontPHPDOCX"/>
    <w:link w:val="FootnoteTextPHPDOCX"/>
    <w:uiPriority w:val="99"/>
    <w:semiHidden/>
    <w:qFormat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basedOn w:val="DefaultParagraphFontPHPDOCX"/>
    <w:link w:val="EndnoteTextPHPDOCX"/>
    <w:uiPriority w:val="99"/>
    <w:semiHidden/>
    <w:qFormat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DefaultParagraphFontPHPDOCX" w:default="1">
    <w:name w:val="Default Paragraph Font PHPDOCX"/>
    <w:uiPriority w:val="1"/>
    <w:semiHidden/>
    <w:unhideWhenUsed/>
    <w:qFormat/>
    <w:rPr/>
  </w:style>
  <w:style w:type="character" w:styleId="Heading1CarPHPDOCX" w:customStyle="1">
    <w:name w:val="Heading 1 Car PHPDOCX"/>
    <w:basedOn w:val="DefaultParagraphFontPHPDOCX"/>
    <w:link w:val="Heading1PHPDOCX"/>
    <w:uiPriority w:val="9"/>
    <w:qFormat/>
    <w:rsid w:val="00df064e"/>
    <w:rPr>
      <w:rFonts w:ascii="Times" w:hAnsi="Times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uiPriority w:val="9"/>
    <w:qFormat/>
    <w:rsid w:val="00df064e"/>
    <w:rPr>
      <w:rFonts w:ascii="Times" w:hAnsi="Times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uiPriority w:val="9"/>
    <w:qFormat/>
    <w:rsid w:val="00df064e"/>
    <w:rPr>
      <w:rFonts w:ascii="Times" w:hAnsi="Times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arPHPDOCX" w:customStyle="1">
    <w:name w:val="Heading 4 Car PHPDOCX"/>
    <w:basedOn w:val="DefaultParagraphFontPHPDOCX"/>
    <w:link w:val="Heading4PHPDOCX"/>
    <w:uiPriority w:val="9"/>
    <w:qFormat/>
    <w:rsid w:val="00df064e"/>
    <w:rPr>
      <w:rFonts w:ascii="Times" w:hAnsi="Times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arPHPDOCX" w:customStyle="1">
    <w:name w:val="Heading 5 Car PHPDOCX"/>
    <w:basedOn w:val="DefaultParagraphFontPHPDOCX"/>
    <w:link w:val="Heading5PHPDOCX"/>
    <w:uiPriority w:val="9"/>
    <w:qFormat/>
    <w:rsid w:val="00df064e"/>
    <w:rPr>
      <w:rFonts w:ascii="Times" w:hAnsi="Times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arPHPDOCX" w:customStyle="1">
    <w:name w:val="Heading 6 Car PHPDOCX"/>
    <w:basedOn w:val="DefaultParagraphFontPHPDOCX"/>
    <w:link w:val="Heading6PHPDOCX"/>
    <w:uiPriority w:val="9"/>
    <w:qFormat/>
    <w:rsid w:val="00df064e"/>
    <w:rPr>
      <w:rFonts w:ascii="Times" w:hAnsi="Times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arPHPDOCX" w:customStyle="1">
    <w:name w:val="Heading 7 Car PHPDOCX"/>
    <w:basedOn w:val="DefaultParagraphFontPHPDOCX"/>
    <w:link w:val="Heading7PHPDOCX"/>
    <w:uiPriority w:val="9"/>
    <w:qFormat/>
    <w:rsid w:val="00df064e"/>
    <w:rPr>
      <w:rFonts w:ascii="Times" w:hAnsi="Times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itleCarPHPDOCX" w:customStyle="1">
    <w:name w:val="Title Car PHPDOCX"/>
    <w:basedOn w:val="DefaultParagraphFontPHPDOCX"/>
    <w:link w:val="TitlePHPDOCX"/>
    <w:uiPriority w:val="10"/>
    <w:qFormat/>
    <w:rsid w:val="00df064e"/>
    <w:rPr>
      <w:rFonts w:ascii="Times" w:hAnsi="Times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qFormat/>
    <w:rsid w:val="00df064e"/>
    <w:rPr>
      <w:rFonts w:ascii="Times" w:hAnsi="Times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uiPriority w:val="29"/>
    <w:qFormat/>
    <w:rsid w:val="00df064e"/>
    <w:rPr>
      <w:i/>
      <w:iCs/>
      <w:color w:val="000000" w:themeColor="text1"/>
    </w:rPr>
  </w:style>
  <w:style w:type="character" w:styleId="IntenseQuoteCarPHPDOCX" w:customStyle="1">
    <w:name w:val="Intense Quote Car PHPDOCX"/>
    <w:basedOn w:val="DefaultParagraphFontPHPDOCX"/>
    <w:link w:val="IntenseQuotePHPDOCX"/>
    <w:uiPriority w:val="30"/>
    <w:qFormat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uiPriority w:val="9"/>
    <w:semiHidden/>
    <w:qFormat/>
    <w:rsid w:val="00df064e"/>
    <w:rPr>
      <w:rFonts w:ascii="Times" w:hAnsi="Times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uiPriority w:val="9"/>
    <w:semiHidden/>
    <w:qFormat/>
    <w:rsid w:val="00df064e"/>
    <w:rPr>
      <w:rFonts w:ascii="Times" w:hAnsi="Times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 w:val="true"/>
      <w:keepLines/>
      <w:spacing w:before="480" w:after="0"/>
      <w:outlineLvl w:val="0"/>
    </w:pPr>
    <w:rPr>
      <w:rFonts w:ascii="Times" w:hAnsi="Times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 w:val="true"/>
      <w:keepLines/>
      <w:spacing w:before="200" w:after="0"/>
      <w:outlineLvl w:val="1"/>
    </w:pPr>
    <w:rPr>
      <w:rFonts w:ascii="Times" w:hAnsi="Times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 w:val="true"/>
      <w:keepLines/>
      <w:spacing w:before="200" w:after="0"/>
      <w:outlineLvl w:val="2"/>
    </w:pPr>
    <w:rPr>
      <w:rFonts w:ascii="Times" w:hAnsi="Times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 w:val="true"/>
      <w:keepLines/>
      <w:spacing w:before="200" w:after="0"/>
      <w:outlineLvl w:val="3"/>
    </w:pPr>
    <w:rPr>
      <w:rFonts w:ascii="Times" w:hAnsi="Times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 w:val="true"/>
      <w:keepLines/>
      <w:spacing w:before="200" w:after="0"/>
      <w:outlineLvl w:val="4"/>
    </w:pPr>
    <w:rPr>
      <w:rFonts w:ascii="Times" w:hAnsi="Times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 w:val="true"/>
      <w:keepLines/>
      <w:spacing w:before="200" w:after="0"/>
      <w:outlineLvl w:val="5"/>
    </w:pPr>
    <w:rPr>
      <w:rFonts w:ascii="Times" w:hAnsi="Times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 w:val="true"/>
      <w:keepLines/>
      <w:spacing w:before="200" w:after="0"/>
      <w:outlineLvl w:val="6"/>
    </w:pPr>
    <w:rPr>
      <w:rFonts w:ascii="Times" w:hAnsi="Times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 w:val="true"/>
      <w:keepLines/>
      <w:spacing w:before="200" w:after="0"/>
      <w:outlineLvl w:val="7"/>
    </w:pPr>
    <w:rPr>
      <w:rFonts w:ascii="Times" w:hAnsi="Times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 w:val="true"/>
      <w:keepLines/>
      <w:spacing w:before="200" w:after="0"/>
      <w:outlineLvl w:val="8"/>
    </w:pPr>
    <w:rPr>
      <w:rFonts w:ascii="Times" w:hAnsi="Times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AnnotationtextPHPDOCX">
    <w:name w:val="annotation text PHPDOCX"/>
    <w:basedOn w:val="Normal"/>
    <w:link w:val="CommentTextCharPHPDOCX"/>
    <w:uiPriority w:val="99"/>
    <w:semiHidden/>
    <w:unhideWhenUsed/>
    <w:qFormat/>
    <w:rsid w:val="00e139ea"/>
    <w:pPr>
      <w:spacing w:lineRule="auto" w:line="240"/>
    </w:pPr>
    <w:rPr>
      <w:sz w:val="20"/>
      <w:szCs w:val="20"/>
    </w:rPr>
  </w:style>
  <w:style w:type="paragraph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qFormat/>
    <w:rsid w:val="00e139ea"/>
    <w:pPr/>
    <w:rPr>
      <w:b/>
      <w:bCs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qFormat/>
    <w:rsid w:val="00e139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lineRule="auto" w:line="240" w:before="0" w:after="300"/>
      <w:contextualSpacing/>
    </w:pPr>
    <w:rPr>
      <w:rFonts w:ascii="Times" w:hAnsi="Times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/>
    <w:rPr>
      <w:rFonts w:ascii="Times" w:hAnsi="Times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pPr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ListParagraphPHPDOCX">
    <w:name w:val="List Paragraph PHPDOCX"/>
    <w:basedOn w:val="Normal"/>
    <w:uiPriority w:val="34"/>
    <w:qFormat/>
    <w:rsid w:val="00df064e"/>
    <w:pPr>
      <w:spacing w:before="0" w:after="200"/>
      <w:ind w:left="720" w:hanging="0"/>
      <w:contextualSpacing/>
    </w:pPr>
    <w:rPr/>
  </w:style>
  <w:style w:type="paragraph" w:styleId="NoSpacingPHPDOCX">
    <w:name w:val="No Spacing PHPDOCX"/>
    <w:uiPriority w:val="1"/>
    <w:qFormat/>
    <w:rsid w:val="00df064e"/>
    <w:pPr>
      <w:widowControl/>
      <w:bidi w:val="0"/>
      <w:spacing w:lineRule="auto" w:line="240" w:before="0" w:after="0"/>
      <w:jc w:val="left"/>
    </w:pPr>
    <w:rPr>
      <w:rFonts w:ascii="Times" w:hAnsi="Times" w:eastAsia="Times" w:cs="" w:asciiTheme="minorHAnsi" w:cstheme="minorBidi" w:eastAsiaTheme="minorHAnsi" w:hAnsiTheme="minorHAnsi"/>
      <w:color w:val="auto"/>
      <w:kern w:val="0"/>
      <w:sz w:val="22"/>
      <w:szCs w:val="22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PHPDOCX" w:default="1">
    <w:name w:val="No List PHPDOCX"/>
    <w:uiPriority w:val="99"/>
    <w:semiHidden/>
    <w:unhideWhenUsed/>
    <w:qFormat/>
  </w:style>
  <w:style w:type="table" w:default="1" w:styleId="NormalTablePHPDOCX">
    <w:name w:val="Normal Table PHPDOCX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LibreOffice/7.4.7.2$Linux_X86_64 LibreOffice_project/40$Build-2</Application>
  <AppVersion>15.0000</AppVersion>
  <Pages>4</Pages>
  <Words>476</Words>
  <Characters>2283</Characters>
  <CharactersWithSpaces>2714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2012-01-10T09:29:00Z</dcterms:created>
  <dc:creator>PHPDocX</dc:creator>
  <dc:description/>
  <dc:language>es-ES</dc:language>
  <cp:lastModifiedBy>PHPDocX</cp:lastModifiedBy>
  <dcterms:modified xsi:type="dcterms:W3CDTF">2012-02-06T10:43:00Z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